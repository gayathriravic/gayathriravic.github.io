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732" w:rsidRDefault="00681732">
      <w:pPr>
        <w:spacing w:line="160" w:lineRule="exact"/>
        <w:rPr>
          <w:sz w:val="16"/>
          <w:szCs w:val="16"/>
        </w:rPr>
      </w:pPr>
    </w:p>
    <w:p w:rsidR="00681732" w:rsidRPr="00500151" w:rsidRDefault="00A724D2">
      <w:pPr>
        <w:spacing w:before="13"/>
        <w:ind w:left="110"/>
        <w:rPr>
          <w:sz w:val="40"/>
          <w:szCs w:val="40"/>
        </w:rPr>
      </w:pPr>
      <w:r w:rsidRPr="00500151">
        <w:rPr>
          <w:b/>
          <w:sz w:val="40"/>
          <w:szCs w:val="40"/>
        </w:rPr>
        <w:t>GAYATHRI RAVICHANDRAN</w:t>
      </w:r>
    </w:p>
    <w:p w:rsidR="00681732" w:rsidRPr="00A724D2" w:rsidRDefault="00500151">
      <w:pPr>
        <w:spacing w:before="80" w:line="281" w:lineRule="auto"/>
        <w:ind w:left="110" w:right="2588"/>
        <w:rPr>
          <w:b/>
        </w:rPr>
      </w:pPr>
      <w:r>
        <w:rPr>
          <w:b/>
        </w:rPr>
        <w:t>710 W 27th St</w:t>
      </w:r>
      <w:r w:rsidR="0029578C" w:rsidRPr="00A724D2">
        <w:rPr>
          <w:b/>
        </w:rPr>
        <w:t xml:space="preserve">, Los Angeles, CA 90007 </w:t>
      </w:r>
      <w:r w:rsidR="0029578C" w:rsidRPr="00A724D2">
        <w:rPr>
          <w:b/>
        </w:rPr>
        <w:t xml:space="preserve">| </w:t>
      </w:r>
      <w:r w:rsidR="00A724D2" w:rsidRPr="00A724D2">
        <w:rPr>
          <w:b/>
        </w:rPr>
        <w:t>+1 (310) 920 2955</w:t>
      </w:r>
      <w:r w:rsidR="0029578C" w:rsidRPr="00A724D2">
        <w:rPr>
          <w:b/>
        </w:rPr>
        <w:t xml:space="preserve"> | </w:t>
      </w:r>
      <w:hyperlink r:id="rId5" w:history="1">
        <w:r w:rsidR="00CC6A54" w:rsidRPr="007D5C6F">
          <w:rPr>
            <w:rStyle w:val="Hyperlink"/>
          </w:rPr>
          <w:t>gravicha@usc.edu|</w:t>
        </w:r>
      </w:hyperlink>
      <w:r w:rsidR="00CC6A54">
        <w:rPr>
          <w:b/>
        </w:rPr>
        <w:t xml:space="preserve"> </w:t>
      </w:r>
      <w:hyperlink r:id="rId6" w:history="1">
        <w:r w:rsidR="00CC6A54" w:rsidRPr="00CC6A54">
          <w:rPr>
            <w:rStyle w:val="Hyperlink"/>
          </w:rPr>
          <w:t>Website</w:t>
        </w:r>
      </w:hyperlink>
    </w:p>
    <w:p w:rsidR="00681732" w:rsidRPr="00F07B43" w:rsidRDefault="0029578C">
      <w:pPr>
        <w:spacing w:before="99"/>
        <w:ind w:left="110"/>
        <w:rPr>
          <w:color w:val="000000" w:themeColor="text1"/>
          <w:sz w:val="24"/>
          <w:szCs w:val="24"/>
        </w:rPr>
      </w:pPr>
      <w:r w:rsidRPr="00F07B43"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9.5pt;margin-top:4.9pt;width:2.25pt;height:2.25pt;z-index:-251659264;mso-position-horizontal-relative:page">
            <v:imagedata r:id="rId7" o:title=""/>
            <w10:wrap anchorx="page"/>
          </v:shape>
        </w:pict>
      </w:r>
      <w:r w:rsidRPr="00F07B43">
        <w:rPr>
          <w:b/>
          <w:color w:val="000000" w:themeColor="text1"/>
          <w:sz w:val="24"/>
          <w:szCs w:val="24"/>
        </w:rPr>
        <w:t>EDUCATION</w:t>
      </w:r>
    </w:p>
    <w:p w:rsidR="00681732" w:rsidRDefault="0029578C">
      <w:pPr>
        <w:spacing w:before="16"/>
        <w:ind w:left="110"/>
      </w:pPr>
      <w:r>
        <w:rPr>
          <w:b/>
        </w:rPr>
        <w:t>Univers</w:t>
      </w:r>
      <w:r w:rsidR="00A724D2">
        <w:rPr>
          <w:b/>
        </w:rPr>
        <w:t xml:space="preserve">ity of Southern California                                  </w:t>
      </w:r>
      <w:r>
        <w:rPr>
          <w:b/>
        </w:rPr>
        <w:t xml:space="preserve">                                                                      </w:t>
      </w:r>
      <w:r w:rsidR="008742A1">
        <w:rPr>
          <w:b/>
        </w:rPr>
        <w:t xml:space="preserve">                    </w:t>
      </w:r>
      <w:r>
        <w:t>May 2019</w:t>
      </w:r>
    </w:p>
    <w:p w:rsidR="00681732" w:rsidRDefault="0029578C">
      <w:pPr>
        <w:spacing w:before="10"/>
        <w:ind w:left="110"/>
      </w:pPr>
      <w:r>
        <w:rPr>
          <w:color w:val="434343"/>
        </w:rPr>
        <w:t>Master of Science in Computer Science</w:t>
      </w:r>
    </w:p>
    <w:p w:rsidR="00681732" w:rsidRDefault="0029578C">
      <w:pPr>
        <w:spacing w:before="10"/>
        <w:ind w:left="110"/>
      </w:pPr>
      <w:r>
        <w:t>Relevant coursework: Analysis of Algorithms, Foundations of Artificial Intelligence.</w:t>
      </w:r>
    </w:p>
    <w:p w:rsidR="00681732" w:rsidRDefault="00A724D2">
      <w:pPr>
        <w:spacing w:before="10"/>
        <w:ind w:left="110"/>
      </w:pPr>
      <w:r>
        <w:rPr>
          <w:b/>
        </w:rPr>
        <w:t>M.S Ramaiah Institute of Technology, Bangalore</w:t>
      </w:r>
      <w:r w:rsidR="0029578C">
        <w:rPr>
          <w:b/>
        </w:rPr>
        <w:t xml:space="preserve">, India                                                                                 </w:t>
      </w:r>
      <w:r w:rsidR="008742A1">
        <w:rPr>
          <w:b/>
        </w:rPr>
        <w:t xml:space="preserve">     </w:t>
      </w:r>
      <w:r w:rsidR="0029578C">
        <w:t>May 2017</w:t>
      </w:r>
    </w:p>
    <w:p w:rsidR="00681732" w:rsidRDefault="00A724D2" w:rsidP="00A724D2">
      <w:pPr>
        <w:spacing w:before="10"/>
        <w:ind w:left="110"/>
      </w:pPr>
      <w:r>
        <w:rPr>
          <w:color w:val="434343"/>
        </w:rPr>
        <w:t>Bachelor of Engineering</w:t>
      </w:r>
      <w:r w:rsidR="0029578C">
        <w:rPr>
          <w:color w:val="434343"/>
        </w:rPr>
        <w:t xml:space="preserve"> in Computer Engineering                                                           </w:t>
      </w:r>
      <w:r w:rsidR="0029578C">
        <w:rPr>
          <w:color w:val="434343"/>
        </w:rPr>
        <w:t xml:space="preserve">                 </w:t>
      </w:r>
      <w:r w:rsidR="008742A1">
        <w:rPr>
          <w:color w:val="434343"/>
        </w:rPr>
        <w:t xml:space="preserve">                        </w:t>
      </w:r>
      <w:r>
        <w:rPr>
          <w:color w:val="000000"/>
        </w:rPr>
        <w:t>GPA: 9.24</w:t>
      </w:r>
      <w:r w:rsidR="0029578C">
        <w:rPr>
          <w:color w:val="000000"/>
        </w:rPr>
        <w:t>/10</w:t>
      </w:r>
    </w:p>
    <w:p w:rsidR="00A724D2" w:rsidRPr="00A724D2" w:rsidRDefault="00A724D2" w:rsidP="00A724D2">
      <w:pPr>
        <w:spacing w:before="10"/>
        <w:ind w:left="110"/>
      </w:pPr>
    </w:p>
    <w:p w:rsidR="00681732" w:rsidRPr="00F07B43" w:rsidRDefault="0029578C">
      <w:pPr>
        <w:ind w:left="110"/>
        <w:rPr>
          <w:color w:val="000000" w:themeColor="text1"/>
          <w:sz w:val="24"/>
          <w:szCs w:val="24"/>
        </w:rPr>
      </w:pPr>
      <w:r w:rsidRPr="00F07B43">
        <w:rPr>
          <w:b/>
          <w:color w:val="000000" w:themeColor="text1"/>
          <w:sz w:val="24"/>
          <w:szCs w:val="24"/>
        </w:rPr>
        <w:t>EXPERIENCE</w:t>
      </w:r>
    </w:p>
    <w:p w:rsidR="00681732" w:rsidRDefault="00A724D2">
      <w:pPr>
        <w:spacing w:before="16"/>
        <w:ind w:left="110"/>
      </w:pPr>
      <w:proofErr w:type="spellStart"/>
      <w:r>
        <w:rPr>
          <w:b/>
        </w:rPr>
        <w:t>InnovationHub</w:t>
      </w:r>
      <w:proofErr w:type="spellEnd"/>
      <w:r>
        <w:rPr>
          <w:b/>
        </w:rPr>
        <w:t xml:space="preserve"> Technologies Pvt. Ltd                                                                                                                   </w:t>
      </w:r>
      <w:r>
        <w:t>Jan 2017 – June 2017</w:t>
      </w:r>
    </w:p>
    <w:p w:rsidR="00681732" w:rsidRDefault="00A724D2">
      <w:pPr>
        <w:spacing w:before="10"/>
        <w:ind w:left="110"/>
      </w:pPr>
      <w:r>
        <w:rPr>
          <w:color w:val="434343"/>
        </w:rPr>
        <w:t>Project Intern</w:t>
      </w:r>
    </w:p>
    <w:p w:rsidR="00D2326B" w:rsidRPr="00D2326B" w:rsidRDefault="0029578C" w:rsidP="00D2326B">
      <w:pPr>
        <w:spacing w:before="9"/>
        <w:ind w:left="470"/>
      </w:pPr>
      <w:r w:rsidRPr="00D2326B">
        <w:rPr>
          <w:rFonts w:eastAsia="Arial"/>
        </w:rPr>
        <w:t xml:space="preserve">●   </w:t>
      </w:r>
      <w:r w:rsidRPr="00D2326B">
        <w:rPr>
          <w:rFonts w:eastAsia="Arial"/>
          <w:spacing w:val="18"/>
        </w:rPr>
        <w:t xml:space="preserve"> </w:t>
      </w:r>
      <w:r w:rsidR="00A724D2" w:rsidRPr="00D2326B">
        <w:t>Developed an Optical Character Recognition Based Facilitator for the Visually Impaired.</w:t>
      </w:r>
    </w:p>
    <w:p w:rsidR="00681732" w:rsidRPr="00D2326B" w:rsidRDefault="0029578C">
      <w:pPr>
        <w:spacing w:before="9"/>
        <w:ind w:left="470"/>
      </w:pPr>
      <w:r w:rsidRPr="00D2326B">
        <w:rPr>
          <w:rFonts w:eastAsia="Arial"/>
        </w:rPr>
        <w:t xml:space="preserve">●   </w:t>
      </w:r>
      <w:r w:rsidRPr="00D2326B">
        <w:rPr>
          <w:rFonts w:eastAsia="Arial"/>
          <w:spacing w:val="18"/>
        </w:rPr>
        <w:t xml:space="preserve"> </w:t>
      </w:r>
      <w:r w:rsidR="00A724D2" w:rsidRPr="00D2326B">
        <w:t xml:space="preserve">Performed complex image processing- </w:t>
      </w:r>
      <w:r w:rsidR="00D2326B" w:rsidRPr="00D2326B">
        <w:t>segmentation, binarization and feature extraction.</w:t>
      </w:r>
    </w:p>
    <w:p w:rsidR="00D2326B" w:rsidRPr="00D2326B" w:rsidRDefault="00D2326B">
      <w:pPr>
        <w:spacing w:before="9"/>
        <w:ind w:left="470"/>
      </w:pPr>
      <w:r w:rsidRPr="00D2326B">
        <w:rPr>
          <w:rFonts w:eastAsia="Arial"/>
        </w:rPr>
        <w:t>●</w:t>
      </w:r>
      <w:r w:rsidRPr="00D2326B">
        <w:rPr>
          <w:rFonts w:eastAsia="Arial"/>
        </w:rPr>
        <w:t xml:space="preserve">     94% accuracy obtained on a data set of 500 images.</w:t>
      </w:r>
    </w:p>
    <w:p w:rsidR="00D2326B" w:rsidRDefault="00D2326B">
      <w:pPr>
        <w:spacing w:before="9"/>
        <w:ind w:left="470"/>
      </w:pPr>
    </w:p>
    <w:p w:rsidR="00681732" w:rsidRDefault="00D2326B">
      <w:pPr>
        <w:spacing w:before="10"/>
        <w:ind w:left="110"/>
      </w:pPr>
      <w:r>
        <w:rPr>
          <w:b/>
        </w:rPr>
        <w:t xml:space="preserve">SCSK Corporation, India                                                                                                                                       </w:t>
      </w:r>
      <w:r w:rsidR="00CC6A54">
        <w:t>Nov 2015 – Dec 2015</w:t>
      </w:r>
    </w:p>
    <w:p w:rsidR="00681732" w:rsidRDefault="00D2326B">
      <w:pPr>
        <w:spacing w:before="10"/>
        <w:ind w:left="110"/>
      </w:pPr>
      <w:r>
        <w:rPr>
          <w:color w:val="434343"/>
        </w:rPr>
        <w:t>Research Intern</w:t>
      </w:r>
    </w:p>
    <w:p w:rsidR="00681732" w:rsidRDefault="0029578C">
      <w:pPr>
        <w:spacing w:before="9"/>
        <w:ind w:left="470"/>
      </w:pPr>
      <w:r>
        <w:rPr>
          <w:rFonts w:ascii="Arial" w:eastAsia="Arial" w:hAnsi="Arial" w:cs="Arial"/>
        </w:rPr>
        <w:t xml:space="preserve">●   </w:t>
      </w:r>
      <w:r>
        <w:rPr>
          <w:rFonts w:ascii="Arial" w:eastAsia="Arial" w:hAnsi="Arial" w:cs="Arial"/>
          <w:spacing w:val="18"/>
        </w:rPr>
        <w:t xml:space="preserve"> </w:t>
      </w:r>
      <w:r>
        <w:t>D</w:t>
      </w:r>
      <w:r w:rsidR="00D2326B">
        <w:t>eveloped an excel spreadsheet model to evaluate bank revenues for the next 15 years.</w:t>
      </w:r>
    </w:p>
    <w:p w:rsidR="00681732" w:rsidRDefault="0029578C">
      <w:pPr>
        <w:spacing w:before="9"/>
        <w:ind w:left="470"/>
      </w:pPr>
      <w:r>
        <w:rPr>
          <w:rFonts w:ascii="Arial" w:eastAsia="Arial" w:hAnsi="Arial" w:cs="Arial"/>
        </w:rPr>
        <w:t xml:space="preserve">●   </w:t>
      </w:r>
      <w:r>
        <w:rPr>
          <w:rFonts w:ascii="Arial" w:eastAsia="Arial" w:hAnsi="Arial" w:cs="Arial"/>
          <w:spacing w:val="18"/>
        </w:rPr>
        <w:t xml:space="preserve"> </w:t>
      </w:r>
      <w:r w:rsidR="00D2326B">
        <w:t xml:space="preserve">Collaborated with the management team in identifying new segments in Indian Market for their software </w:t>
      </w:r>
      <w:proofErr w:type="spellStart"/>
      <w:r w:rsidR="00D2326B">
        <w:t>OrefG</w:t>
      </w:r>
      <w:proofErr w:type="spellEnd"/>
      <w:r w:rsidR="00D2326B">
        <w:t>.</w:t>
      </w:r>
    </w:p>
    <w:p w:rsidR="00D2326B" w:rsidRDefault="00D2326B">
      <w:pPr>
        <w:spacing w:before="9"/>
        <w:ind w:left="470"/>
        <w:rPr>
          <w:rFonts w:eastAsia="Arial"/>
        </w:rPr>
      </w:pPr>
      <w:r w:rsidRPr="00D2326B">
        <w:rPr>
          <w:rFonts w:eastAsia="Arial"/>
        </w:rPr>
        <w:t>●</w:t>
      </w:r>
      <w:r w:rsidRPr="00D2326B">
        <w:rPr>
          <w:rFonts w:eastAsia="Arial"/>
        </w:rPr>
        <w:t xml:space="preserve">    Worked on a Go to marke</w:t>
      </w:r>
      <w:r w:rsidR="00F07B43">
        <w:rPr>
          <w:rFonts w:eastAsia="Arial"/>
        </w:rPr>
        <w:t>t strategy for future expansion.</w:t>
      </w:r>
    </w:p>
    <w:p w:rsidR="00D2326B" w:rsidRPr="00D2326B" w:rsidRDefault="00D2326B">
      <w:pPr>
        <w:spacing w:before="9"/>
        <w:ind w:left="470"/>
      </w:pPr>
    </w:p>
    <w:p w:rsidR="00681732" w:rsidRDefault="00D2326B">
      <w:pPr>
        <w:spacing w:before="10"/>
        <w:ind w:left="110"/>
      </w:pPr>
      <w:r>
        <w:rPr>
          <w:b/>
        </w:rPr>
        <w:t xml:space="preserve">Community Outreach Program, India                                                                                                                 </w:t>
      </w:r>
      <w:r w:rsidR="00CC6A54" w:rsidRPr="00CC6A54">
        <w:t>Nov 2015</w:t>
      </w:r>
      <w:r w:rsidR="00CC6A54">
        <w:t xml:space="preserve"> - Feb</w:t>
      </w:r>
      <w:r w:rsidR="0029578C">
        <w:t xml:space="preserve"> 2016</w:t>
      </w:r>
    </w:p>
    <w:p w:rsidR="00681732" w:rsidRDefault="00D2326B">
      <w:pPr>
        <w:spacing w:before="10"/>
        <w:ind w:left="110"/>
      </w:pPr>
      <w:r>
        <w:rPr>
          <w:color w:val="434343"/>
        </w:rPr>
        <w:t>Teaching Assistant</w:t>
      </w:r>
    </w:p>
    <w:p w:rsidR="00D2326B" w:rsidRDefault="0029578C" w:rsidP="00D2326B">
      <w:pPr>
        <w:spacing w:before="9"/>
        <w:ind w:left="470"/>
      </w:pPr>
      <w:r>
        <w:rPr>
          <w:rFonts w:ascii="Arial" w:eastAsia="Arial" w:hAnsi="Arial" w:cs="Arial"/>
        </w:rPr>
        <w:t xml:space="preserve">●   </w:t>
      </w:r>
      <w:r>
        <w:rPr>
          <w:rFonts w:ascii="Arial" w:eastAsia="Arial" w:hAnsi="Arial" w:cs="Arial"/>
          <w:spacing w:val="18"/>
        </w:rPr>
        <w:t xml:space="preserve"> </w:t>
      </w:r>
      <w:r w:rsidR="00D2326B">
        <w:t>Conducted seminars, graded assignments and hosted lab sessions. Class totaled over 120 students.</w:t>
      </w:r>
    </w:p>
    <w:p w:rsidR="00D2326B" w:rsidRPr="00D2326B" w:rsidRDefault="00D2326B" w:rsidP="00D2326B">
      <w:pPr>
        <w:spacing w:before="9"/>
      </w:pPr>
    </w:p>
    <w:p w:rsidR="007E5E78" w:rsidRPr="007E5E78" w:rsidRDefault="0029578C" w:rsidP="007E5E78">
      <w:pPr>
        <w:ind w:left="110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PROJECTS</w:t>
      </w:r>
    </w:p>
    <w:p w:rsidR="00681732" w:rsidRDefault="00D2326B">
      <w:pPr>
        <w:spacing w:before="16"/>
        <w:ind w:left="110"/>
      </w:pPr>
      <w:r>
        <w:rPr>
          <w:b/>
        </w:rPr>
        <w:t xml:space="preserve">Mining Student Data by Ensemble Classification and Clustering for Profiling and Prediction of Student Academic Performance.                                                                                                                             </w:t>
      </w:r>
      <w:r w:rsidR="0029578C">
        <w:rPr>
          <w:b/>
        </w:rPr>
        <w:t xml:space="preserve">                           </w:t>
      </w:r>
      <w:r w:rsidR="0029578C">
        <w:rPr>
          <w:b/>
          <w:spacing w:val="46"/>
        </w:rPr>
        <w:t xml:space="preserve"> </w:t>
      </w:r>
      <w:r w:rsidR="00CC6A54">
        <w:t>July 2016 - Oct 2016</w:t>
      </w:r>
    </w:p>
    <w:p w:rsidR="00681732" w:rsidRPr="00CE2707" w:rsidRDefault="0029578C">
      <w:pPr>
        <w:spacing w:before="9"/>
        <w:ind w:left="470"/>
      </w:pPr>
      <w:r w:rsidRPr="00CE2707">
        <w:rPr>
          <w:rFonts w:eastAsia="Arial"/>
        </w:rPr>
        <w:t xml:space="preserve">●   </w:t>
      </w:r>
      <w:r w:rsidRPr="00CE2707">
        <w:rPr>
          <w:rFonts w:eastAsia="Arial"/>
          <w:spacing w:val="18"/>
        </w:rPr>
        <w:t xml:space="preserve"> </w:t>
      </w:r>
      <w:r w:rsidR="00D2326B" w:rsidRPr="00CE2707">
        <w:t xml:space="preserve">Used multiple classifiers </w:t>
      </w:r>
      <w:proofErr w:type="gramStart"/>
      <w:r w:rsidR="00D2326B" w:rsidRPr="00CE2707">
        <w:t>( Naïve</w:t>
      </w:r>
      <w:proofErr w:type="gramEnd"/>
      <w:r w:rsidR="00D2326B" w:rsidRPr="00CE2707">
        <w:t xml:space="preserve"> Bayes, J48 and SVM) to improve the quality of data by filtering outliers.</w:t>
      </w:r>
    </w:p>
    <w:p w:rsidR="00D2326B" w:rsidRPr="00CE2707" w:rsidRDefault="00D2326B">
      <w:pPr>
        <w:spacing w:before="9"/>
        <w:ind w:left="470"/>
        <w:rPr>
          <w:rFonts w:eastAsia="Arial"/>
        </w:rPr>
      </w:pPr>
      <w:r w:rsidRPr="00CE2707">
        <w:rPr>
          <w:rFonts w:eastAsia="Arial"/>
        </w:rPr>
        <w:t>●</w:t>
      </w:r>
      <w:r w:rsidRPr="00CE2707">
        <w:rPr>
          <w:rFonts w:eastAsia="Arial"/>
        </w:rPr>
        <w:t xml:space="preserve">    An accuracy of 91% was obtained on a data set of 3000 records.</w:t>
      </w:r>
    </w:p>
    <w:p w:rsidR="00CE2707" w:rsidRPr="00CE2707" w:rsidRDefault="00CE2707">
      <w:pPr>
        <w:spacing w:before="9"/>
        <w:ind w:left="470"/>
      </w:pPr>
      <w:r w:rsidRPr="00CE2707">
        <w:rPr>
          <w:rFonts w:eastAsia="Arial"/>
        </w:rPr>
        <w:t>●</w:t>
      </w:r>
      <w:r w:rsidRPr="00CE2707">
        <w:rPr>
          <w:rFonts w:eastAsia="Arial"/>
        </w:rPr>
        <w:t xml:space="preserve">    This project has been published as a paper in the ASEE </w:t>
      </w:r>
      <w:r w:rsidR="008742A1">
        <w:rPr>
          <w:rFonts w:eastAsia="Arial"/>
        </w:rPr>
        <w:t>Mid Atlantic Section Conference Journal.</w:t>
      </w:r>
      <w:r w:rsidRPr="00CE2707">
        <w:rPr>
          <w:rFonts w:eastAsia="Arial"/>
        </w:rPr>
        <w:t xml:space="preserve"> </w:t>
      </w:r>
    </w:p>
    <w:p w:rsidR="00681732" w:rsidRDefault="00CE2707">
      <w:pPr>
        <w:spacing w:before="10"/>
        <w:ind w:left="110"/>
      </w:pPr>
      <w:proofErr w:type="spellStart"/>
      <w:r>
        <w:rPr>
          <w:b/>
        </w:rPr>
        <w:t>d</w:t>
      </w:r>
      <w:r w:rsidR="00D2326B">
        <w:rPr>
          <w:b/>
        </w:rPr>
        <w:t>Bot</w:t>
      </w:r>
      <w:proofErr w:type="spellEnd"/>
      <w:r w:rsidR="00D2326B">
        <w:rPr>
          <w:b/>
        </w:rPr>
        <w:t xml:space="preserve">: AI Based Conversational Agent                            </w:t>
      </w:r>
      <w:r w:rsidR="0029578C">
        <w:rPr>
          <w:b/>
        </w:rPr>
        <w:t xml:space="preserve">                  </w:t>
      </w:r>
      <w:r w:rsidR="0029578C">
        <w:rPr>
          <w:b/>
        </w:rPr>
        <w:t xml:space="preserve">                                                               </w:t>
      </w:r>
      <w:r w:rsidR="0029578C">
        <w:rPr>
          <w:b/>
          <w:spacing w:val="29"/>
        </w:rPr>
        <w:t xml:space="preserve"> </w:t>
      </w:r>
      <w:r>
        <w:rPr>
          <w:b/>
          <w:spacing w:val="29"/>
        </w:rPr>
        <w:t xml:space="preserve"> </w:t>
      </w:r>
      <w:r w:rsidR="00CC6A54">
        <w:t>Sept</w:t>
      </w:r>
      <w:r w:rsidR="0029578C">
        <w:t xml:space="preserve"> 2016 - Dec 2016</w:t>
      </w:r>
    </w:p>
    <w:p w:rsidR="00681732" w:rsidRDefault="0029578C">
      <w:pPr>
        <w:tabs>
          <w:tab w:val="left" w:pos="820"/>
        </w:tabs>
        <w:spacing w:before="9" w:line="250" w:lineRule="auto"/>
        <w:ind w:left="830" w:right="171" w:hanging="36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 w:rsidR="00D2326B">
        <w:t>Designed and built an artificial intelligence chat bot that works on top of desktop applications.</w:t>
      </w:r>
    </w:p>
    <w:p w:rsidR="00CE2707" w:rsidRDefault="0029578C" w:rsidP="00CE2707">
      <w:pPr>
        <w:spacing w:line="220" w:lineRule="exact"/>
        <w:ind w:left="47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spacing w:val="18"/>
        </w:rPr>
        <w:t xml:space="preserve"> </w:t>
      </w:r>
      <w:r w:rsidR="00CE2707">
        <w:t>Performed NLP, part of speech tagging, sentiment analysis and classification.</w:t>
      </w:r>
    </w:p>
    <w:p w:rsidR="00CE2707" w:rsidRPr="00CE2707" w:rsidRDefault="00CE2707" w:rsidP="00CE2707">
      <w:pPr>
        <w:spacing w:line="220" w:lineRule="exact"/>
        <w:ind w:left="470"/>
      </w:pPr>
      <w:r w:rsidRPr="00CE2707">
        <w:rPr>
          <w:rFonts w:eastAsia="Arial"/>
        </w:rPr>
        <w:t>●</w:t>
      </w:r>
      <w:r w:rsidRPr="00CE2707">
        <w:rPr>
          <w:rFonts w:eastAsia="Arial"/>
        </w:rPr>
        <w:t xml:space="preserve">    This project has been published as a paper in the International Journal of Science and Research. </w:t>
      </w:r>
    </w:p>
    <w:p w:rsidR="00681732" w:rsidRDefault="00CE2707" w:rsidP="00CE2707">
      <w:pPr>
        <w:spacing w:before="10"/>
      </w:pPr>
      <w:r>
        <w:rPr>
          <w:b/>
        </w:rPr>
        <w:t xml:space="preserve">Applying Genetic Algorithms for Traffic Light Control                                                                                    </w:t>
      </w:r>
      <w:r w:rsidR="00CC6A54">
        <w:t>Oct 2015</w:t>
      </w:r>
      <w:r w:rsidR="0029578C">
        <w:t xml:space="preserve"> - Dec 2015</w:t>
      </w:r>
    </w:p>
    <w:p w:rsidR="00681732" w:rsidRDefault="0029578C">
      <w:pPr>
        <w:tabs>
          <w:tab w:val="left" w:pos="820"/>
        </w:tabs>
        <w:spacing w:before="9" w:line="250" w:lineRule="auto"/>
        <w:ind w:left="830" w:right="162" w:hanging="36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 w:rsidR="00CE2707">
        <w:t>Objective functions are defined to minimize delays and maximize traffic flow at intersections.</w:t>
      </w:r>
    </w:p>
    <w:p w:rsidR="00681732" w:rsidRDefault="0029578C">
      <w:pPr>
        <w:spacing w:line="220" w:lineRule="exact"/>
        <w:ind w:left="470"/>
      </w:pPr>
      <w:r>
        <w:rPr>
          <w:rFonts w:ascii="Arial" w:eastAsia="Arial" w:hAnsi="Arial" w:cs="Arial"/>
        </w:rPr>
        <w:t xml:space="preserve">●   </w:t>
      </w:r>
      <w:r>
        <w:rPr>
          <w:rFonts w:ascii="Arial" w:eastAsia="Arial" w:hAnsi="Arial" w:cs="Arial"/>
          <w:spacing w:val="18"/>
        </w:rPr>
        <w:t xml:space="preserve"> </w:t>
      </w:r>
      <w:r w:rsidR="00CE2707">
        <w:t>Experiments show that genetic algorithms outperform vehicle actuated systems.</w:t>
      </w:r>
    </w:p>
    <w:p w:rsidR="00CE2707" w:rsidRDefault="00CE2707">
      <w:pPr>
        <w:spacing w:line="220" w:lineRule="exact"/>
        <w:ind w:left="470"/>
        <w:rPr>
          <w:rFonts w:eastAsia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   </w:t>
      </w:r>
      <w:r w:rsidRPr="00CE2707">
        <w:rPr>
          <w:rFonts w:eastAsia="Arial"/>
        </w:rPr>
        <w:t>Achieved a performance improvement of 30% during peak</w:t>
      </w:r>
      <w:r>
        <w:rPr>
          <w:rFonts w:eastAsia="Arial"/>
        </w:rPr>
        <w:t>-hour</w:t>
      </w:r>
      <w:r w:rsidRPr="00CE2707">
        <w:rPr>
          <w:rFonts w:eastAsia="Arial"/>
        </w:rPr>
        <w:t xml:space="preserve"> times</w:t>
      </w:r>
      <w:r>
        <w:rPr>
          <w:rFonts w:eastAsia="Arial"/>
        </w:rPr>
        <w:t>.</w:t>
      </w:r>
    </w:p>
    <w:p w:rsidR="00CE2707" w:rsidRPr="008742A1" w:rsidRDefault="008742A1" w:rsidP="008742A1">
      <w:pPr>
        <w:spacing w:before="10"/>
        <w:rPr>
          <w:b/>
        </w:rPr>
      </w:pPr>
      <w:r>
        <w:rPr>
          <w:b/>
        </w:rPr>
        <w:t>CLR Parser</w:t>
      </w:r>
      <w:r w:rsidR="00CE2707">
        <w:rPr>
          <w:b/>
        </w:rPr>
        <w:t xml:space="preserve">                                                             </w:t>
      </w:r>
      <w:r w:rsidR="00CE2707">
        <w:rPr>
          <w:b/>
        </w:rPr>
        <w:t xml:space="preserve">                                                                          </w:t>
      </w:r>
      <w:r w:rsidR="00CE2707">
        <w:rPr>
          <w:b/>
        </w:rPr>
        <w:t xml:space="preserve">    </w:t>
      </w:r>
      <w:r w:rsidR="00CE2707">
        <w:rPr>
          <w:b/>
        </w:rPr>
        <w:t xml:space="preserve">  </w:t>
      </w:r>
      <w:r>
        <w:rPr>
          <w:b/>
        </w:rPr>
        <w:t xml:space="preserve">                </w:t>
      </w:r>
      <w:r w:rsidR="00CC6A54">
        <w:t>Aug 2015 - Nov</w:t>
      </w:r>
      <w:r w:rsidR="00CE2707">
        <w:t xml:space="preserve"> 2015</w:t>
      </w:r>
      <w:r w:rsidR="00CE2707">
        <w:t xml:space="preserve"> </w:t>
      </w:r>
    </w:p>
    <w:p w:rsidR="008742A1" w:rsidRDefault="008742A1" w:rsidP="008742A1">
      <w:pPr>
        <w:tabs>
          <w:tab w:val="left" w:pos="820"/>
        </w:tabs>
        <w:spacing w:before="9" w:line="250" w:lineRule="auto"/>
        <w:ind w:left="830" w:right="162" w:hanging="360"/>
      </w:pPr>
      <w:r>
        <w:rPr>
          <w:rFonts w:ascii="Arial" w:eastAsia="Arial" w:hAnsi="Arial" w:cs="Arial"/>
        </w:rPr>
        <w:t xml:space="preserve">●   </w:t>
      </w:r>
      <w:r>
        <w:rPr>
          <w:rFonts w:ascii="Arial" w:eastAsia="Arial" w:hAnsi="Arial" w:cs="Arial"/>
          <w:spacing w:val="18"/>
        </w:rPr>
        <w:t xml:space="preserve"> </w:t>
      </w:r>
      <w:proofErr w:type="gramStart"/>
      <w:r>
        <w:t>LR(</w:t>
      </w:r>
      <w:proofErr w:type="gramEnd"/>
      <w:r>
        <w:t>1) parser consists of a parsing stack, parsing table and a driver function that interacts with the scanner.</w:t>
      </w:r>
    </w:p>
    <w:p w:rsidR="008742A1" w:rsidRDefault="008742A1" w:rsidP="008742A1">
      <w:pPr>
        <w:tabs>
          <w:tab w:val="left" w:pos="820"/>
        </w:tabs>
        <w:spacing w:before="9" w:line="250" w:lineRule="auto"/>
        <w:ind w:left="830" w:right="162" w:hanging="36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t xml:space="preserve">Includes a set of predefined grammar and an interface that converts each phase of the parsing process into a visual representation onto a webpage.  </w:t>
      </w:r>
    </w:p>
    <w:p w:rsidR="008742A1" w:rsidRPr="008742A1" w:rsidRDefault="008742A1" w:rsidP="008742A1">
      <w:pPr>
        <w:spacing w:line="220" w:lineRule="exact"/>
        <w:ind w:left="470"/>
        <w:rPr>
          <w:rFonts w:eastAsia="Arial"/>
        </w:rPr>
      </w:pPr>
      <w:r>
        <w:rPr>
          <w:rFonts w:ascii="Arial" w:eastAsia="Arial" w:hAnsi="Arial" w:cs="Arial"/>
        </w:rPr>
        <w:t xml:space="preserve">●   </w:t>
      </w:r>
      <w:r>
        <w:rPr>
          <w:rFonts w:ascii="Arial" w:eastAsia="Arial" w:hAnsi="Arial" w:cs="Arial"/>
          <w:spacing w:val="18"/>
        </w:rPr>
        <w:t xml:space="preserve"> </w:t>
      </w:r>
      <w:r>
        <w:t>Displays the stack symbols and actions for any valid input string</w:t>
      </w:r>
      <w:r>
        <w:t>.</w:t>
      </w:r>
    </w:p>
    <w:p w:rsidR="00681732" w:rsidRDefault="00681732">
      <w:pPr>
        <w:spacing w:before="8" w:line="280" w:lineRule="exact"/>
        <w:rPr>
          <w:sz w:val="28"/>
          <w:szCs w:val="28"/>
        </w:rPr>
      </w:pPr>
    </w:p>
    <w:p w:rsidR="00681732" w:rsidRPr="00F07B43" w:rsidRDefault="0029578C">
      <w:pPr>
        <w:ind w:left="110"/>
        <w:rPr>
          <w:color w:val="000000" w:themeColor="text1"/>
          <w:sz w:val="24"/>
          <w:szCs w:val="24"/>
        </w:rPr>
      </w:pPr>
      <w:r w:rsidRPr="00F07B43">
        <w:rPr>
          <w:b/>
          <w:color w:val="000000" w:themeColor="text1"/>
          <w:sz w:val="24"/>
          <w:szCs w:val="24"/>
        </w:rPr>
        <w:t>SKILLS</w:t>
      </w:r>
    </w:p>
    <w:p w:rsidR="00681732" w:rsidRPr="008742A1" w:rsidRDefault="008742A1">
      <w:pPr>
        <w:spacing w:before="16"/>
        <w:ind w:left="110"/>
      </w:pPr>
      <w:r>
        <w:rPr>
          <w:b/>
        </w:rPr>
        <w:t xml:space="preserve">Languages: </w:t>
      </w:r>
      <w:r w:rsidRPr="008742A1">
        <w:t>Python, Java, C, C++</w:t>
      </w:r>
    </w:p>
    <w:p w:rsidR="00681732" w:rsidRDefault="008742A1">
      <w:pPr>
        <w:spacing w:before="10"/>
        <w:ind w:left="110"/>
      </w:pPr>
      <w:r>
        <w:rPr>
          <w:b/>
        </w:rPr>
        <w:t>Web Development:</w:t>
      </w:r>
      <w:r w:rsidR="0029578C">
        <w:rPr>
          <w:b/>
        </w:rPr>
        <w:t xml:space="preserve"> </w:t>
      </w:r>
      <w:r>
        <w:t>HTML, CSS, JavaScript, Ruby on Rails, jQuery, MySQL</w:t>
      </w:r>
    </w:p>
    <w:p w:rsidR="00681732" w:rsidRDefault="008742A1" w:rsidP="008742A1">
      <w:pPr>
        <w:spacing w:before="10"/>
      </w:pPr>
      <w:r>
        <w:rPr>
          <w:b/>
        </w:rPr>
        <w:t xml:space="preserve">  </w:t>
      </w:r>
      <w:r w:rsidR="0029578C">
        <w:rPr>
          <w:b/>
        </w:rPr>
        <w:t xml:space="preserve">Frameworks/Packages: </w:t>
      </w:r>
      <w:r>
        <w:t xml:space="preserve">OpenGL, OpenCV, MATLAB, WEKA, Corona SDK, Android </w:t>
      </w:r>
    </w:p>
    <w:p w:rsidR="00681732" w:rsidRDefault="00681732">
      <w:pPr>
        <w:spacing w:before="3" w:line="240" w:lineRule="exact"/>
        <w:rPr>
          <w:sz w:val="24"/>
          <w:szCs w:val="24"/>
        </w:rPr>
      </w:pPr>
    </w:p>
    <w:p w:rsidR="008742A1" w:rsidRPr="00F07B43" w:rsidRDefault="008742A1" w:rsidP="00CC6A54">
      <w:pPr>
        <w:ind w:left="110"/>
        <w:rPr>
          <w:b/>
          <w:color w:val="000000" w:themeColor="text1"/>
          <w:sz w:val="24"/>
          <w:szCs w:val="24"/>
        </w:rPr>
      </w:pPr>
      <w:r w:rsidRPr="00F07B43">
        <w:rPr>
          <w:b/>
          <w:color w:val="000000" w:themeColor="text1"/>
          <w:sz w:val="24"/>
          <w:szCs w:val="24"/>
        </w:rPr>
        <w:t>RECOGNITIONS</w:t>
      </w:r>
    </w:p>
    <w:p w:rsidR="008742A1" w:rsidRPr="008742A1" w:rsidRDefault="008742A1" w:rsidP="008742A1">
      <w:pPr>
        <w:spacing w:before="16"/>
        <w:ind w:left="110"/>
      </w:pPr>
      <w:r w:rsidRPr="008742A1">
        <w:t>GHCI Scholarship Rec</w:t>
      </w:r>
      <w:bookmarkStart w:id="0" w:name="_GoBack"/>
      <w:bookmarkEnd w:id="0"/>
      <w:r w:rsidRPr="008742A1">
        <w:t>ipient</w:t>
      </w:r>
      <w:r w:rsidR="00CC6A54">
        <w:t xml:space="preserve">.                                                                                                                                  </w:t>
      </w:r>
      <w:r w:rsidR="007E5E78">
        <w:t xml:space="preserve"> </w:t>
      </w:r>
      <w:r w:rsidR="00CC6A54">
        <w:t>December 2016</w:t>
      </w:r>
      <w:r w:rsidR="00CC6A54">
        <w:tab/>
      </w:r>
    </w:p>
    <w:p w:rsidR="008742A1" w:rsidRPr="008742A1" w:rsidRDefault="008742A1" w:rsidP="008742A1">
      <w:pPr>
        <w:spacing w:before="10"/>
      </w:pPr>
      <w:r w:rsidRPr="008742A1">
        <w:t xml:space="preserve">  Winner of Corona Game Development Challenge, Bangalore</w:t>
      </w:r>
      <w:r w:rsidR="00CC6A54">
        <w:t>.                                                                               June 2016</w:t>
      </w:r>
    </w:p>
    <w:p w:rsidR="00681732" w:rsidRDefault="00CC6A54">
      <w:pPr>
        <w:spacing w:before="10" w:line="250" w:lineRule="auto"/>
        <w:ind w:left="110" w:right="520"/>
      </w:pPr>
      <w:r>
        <w:t xml:space="preserve">Coordinator, </w:t>
      </w:r>
      <w:proofErr w:type="spellStart"/>
      <w:r>
        <w:t>TedX</w:t>
      </w:r>
      <w:proofErr w:type="spellEnd"/>
      <w:r>
        <w:t xml:space="preserve"> MSRIT.                                                                                                                                     Sept 2016</w:t>
      </w:r>
    </w:p>
    <w:sectPr w:rsidR="00681732">
      <w:type w:val="continuous"/>
      <w:pgSz w:w="12240" w:h="15840"/>
      <w:pgMar w:top="540" w:right="6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A62B1"/>
    <w:multiLevelType w:val="multilevel"/>
    <w:tmpl w:val="B51472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32"/>
    <w:rsid w:val="0029578C"/>
    <w:rsid w:val="00500151"/>
    <w:rsid w:val="00681732"/>
    <w:rsid w:val="007E5E78"/>
    <w:rsid w:val="008742A1"/>
    <w:rsid w:val="00A724D2"/>
    <w:rsid w:val="00CC6A54"/>
    <w:rsid w:val="00CE2707"/>
    <w:rsid w:val="00D2326B"/>
    <w:rsid w:val="00F0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004D6F"/>
  <w15:docId w15:val="{DC936046-1713-4BE8-9C17-5727B963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uiPriority w:val="1"/>
    <w:qFormat/>
    <w:rsid w:val="008742A1"/>
  </w:style>
  <w:style w:type="character" w:styleId="Hyperlink">
    <w:name w:val="Hyperlink"/>
    <w:basedOn w:val="DefaultParagraphFont"/>
    <w:uiPriority w:val="99"/>
    <w:unhideWhenUsed/>
    <w:rsid w:val="00CC6A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A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yathriravic.github.io/" TargetMode="External"/><Relationship Id="rId5" Type="http://schemas.openxmlformats.org/officeDocument/2006/relationships/hyperlink" Target="mailto:gravicha@usc.edu|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Gayathri Ravichandran</cp:lastModifiedBy>
  <cp:revision>2</cp:revision>
  <cp:lastPrinted>2017-12-15T04:44:00Z</cp:lastPrinted>
  <dcterms:created xsi:type="dcterms:W3CDTF">2017-12-15T04:47:00Z</dcterms:created>
  <dcterms:modified xsi:type="dcterms:W3CDTF">2017-12-15T04:47:00Z</dcterms:modified>
</cp:coreProperties>
</file>